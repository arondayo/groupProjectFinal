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C584" w14:textId="08E2ED4E" w:rsidR="002472CB" w:rsidRDefault="00007445" w:rsidP="00007445">
      <w:pPr>
        <w:pStyle w:val="Heading1"/>
        <w:jc w:val="center"/>
      </w:pPr>
      <w:r>
        <w:t>Improvements Summary</w:t>
      </w:r>
    </w:p>
    <w:p w14:paraId="69E751D3" w14:textId="24BE42FA" w:rsidR="00007445" w:rsidRDefault="00007445" w:rsidP="00007445">
      <w:pPr>
        <w:pStyle w:val="ListParagraph"/>
        <w:numPr>
          <w:ilvl w:val="0"/>
          <w:numId w:val="1"/>
        </w:numPr>
      </w:pPr>
      <w:r>
        <w:t>Excessive Underlining</w:t>
      </w:r>
    </w:p>
    <w:p w14:paraId="3A30998F" w14:textId="7A20D3C7" w:rsidR="00007445" w:rsidRDefault="00007445" w:rsidP="00007445">
      <w:pPr>
        <w:pStyle w:val="ListParagraph"/>
        <w:numPr>
          <w:ilvl w:val="0"/>
          <w:numId w:val="1"/>
        </w:numPr>
      </w:pPr>
      <w:r>
        <w:t>Color Pallet</w:t>
      </w:r>
    </w:p>
    <w:p w14:paraId="61610F24" w14:textId="60477F8D" w:rsidR="0096550D" w:rsidRDefault="0096550D" w:rsidP="0096550D">
      <w:pPr>
        <w:pStyle w:val="ListParagraph"/>
        <w:numPr>
          <w:ilvl w:val="1"/>
          <w:numId w:val="1"/>
        </w:numPr>
      </w:pPr>
      <w:r>
        <w:t xml:space="preserve">Their current website does not have one. </w:t>
      </w:r>
      <w:r w:rsidR="008E2BE0">
        <w:t>It was just rainbows all over the webpages.</w:t>
      </w:r>
    </w:p>
    <w:p w14:paraId="56DEB935" w14:textId="3C8A3A3B" w:rsidR="0096550D" w:rsidRDefault="0096550D" w:rsidP="0096550D">
      <w:pPr>
        <w:pStyle w:val="ListParagraph"/>
        <w:numPr>
          <w:ilvl w:val="1"/>
          <w:numId w:val="1"/>
        </w:numPr>
      </w:pPr>
      <w:r>
        <w:t>We chose to create a new color pallet to make it more consistent.</w:t>
      </w:r>
    </w:p>
    <w:p w14:paraId="70F8412D" w14:textId="613449AF" w:rsidR="00007445" w:rsidRDefault="008E2BE0" w:rsidP="00007445">
      <w:pPr>
        <w:pStyle w:val="ListParagraph"/>
        <w:numPr>
          <w:ilvl w:val="0"/>
          <w:numId w:val="1"/>
        </w:numPr>
      </w:pPr>
      <w:r>
        <w:t>We replaced the bad images they used.</w:t>
      </w:r>
    </w:p>
    <w:p w14:paraId="28DF0300" w14:textId="24E549EC" w:rsidR="008E2BE0" w:rsidRDefault="008E2BE0" w:rsidP="008E2BE0">
      <w:pPr>
        <w:pStyle w:val="ListParagraph"/>
        <w:numPr>
          <w:ilvl w:val="1"/>
          <w:numId w:val="1"/>
        </w:numPr>
      </w:pPr>
      <w:r>
        <w:t>We kept some of the images they used because they were of good quality and represented the actual bowling alley.</w:t>
      </w:r>
    </w:p>
    <w:p w14:paraId="5812B837" w14:textId="119FFBD5" w:rsidR="008E2BE0" w:rsidRDefault="008E2BE0" w:rsidP="008E2BE0">
      <w:pPr>
        <w:pStyle w:val="ListParagraph"/>
        <w:numPr>
          <w:ilvl w:val="1"/>
          <w:numId w:val="1"/>
        </w:numPr>
      </w:pPr>
      <w:r>
        <w:t xml:space="preserve">Some of the images they used </w:t>
      </w:r>
      <w:r w:rsidR="009F3690">
        <w:t>looked like they came straight from clip art. We got rid of those.</w:t>
      </w:r>
    </w:p>
    <w:p w14:paraId="4EF4BCCA" w14:textId="121952BD" w:rsidR="00007445" w:rsidRDefault="00245C82" w:rsidP="00007445">
      <w:pPr>
        <w:pStyle w:val="ListParagraph"/>
        <w:numPr>
          <w:ilvl w:val="0"/>
          <w:numId w:val="1"/>
        </w:numPr>
      </w:pPr>
      <w:r>
        <w:t>Broken / Cut off title tag on full sized screens.</w:t>
      </w:r>
    </w:p>
    <w:p w14:paraId="2C971A3F" w14:textId="78E3FE4D" w:rsidR="0096550D" w:rsidRDefault="0096550D" w:rsidP="0096550D">
      <w:pPr>
        <w:pStyle w:val="ListParagraph"/>
        <w:numPr>
          <w:ilvl w:val="0"/>
          <w:numId w:val="1"/>
        </w:numPr>
      </w:pPr>
      <w:r>
        <w:t>Fixed the non-responsive elements.</w:t>
      </w:r>
    </w:p>
    <w:p w14:paraId="6FBFC42A" w14:textId="3759B5F4" w:rsidR="0096550D" w:rsidRDefault="0096550D" w:rsidP="0096550D">
      <w:pPr>
        <w:pStyle w:val="ListParagraph"/>
        <w:numPr>
          <w:ilvl w:val="0"/>
          <w:numId w:val="1"/>
        </w:numPr>
      </w:pPr>
      <w:r>
        <w:t>We Chose different fonts and kept them consistent.</w:t>
      </w:r>
    </w:p>
    <w:p w14:paraId="519F9DC8" w14:textId="2C7CAB3D" w:rsidR="009F3690" w:rsidRDefault="0096550D" w:rsidP="009F3690">
      <w:pPr>
        <w:pStyle w:val="ListParagraph"/>
        <w:numPr>
          <w:ilvl w:val="1"/>
          <w:numId w:val="1"/>
        </w:numPr>
      </w:pPr>
      <w:r>
        <w:t>Their current font choices were all over the place and had no consistency across the webpages.</w:t>
      </w:r>
    </w:p>
    <w:p w14:paraId="3EA3AB6E" w14:textId="1F82626E" w:rsidR="009F3690" w:rsidRDefault="009F3690" w:rsidP="009F3690">
      <w:pPr>
        <w:pStyle w:val="ListParagraph"/>
        <w:numPr>
          <w:ilvl w:val="0"/>
          <w:numId w:val="1"/>
        </w:numPr>
      </w:pPr>
      <w:r>
        <w:t xml:space="preserve">We made some of the webpages more interactable. </w:t>
      </w:r>
    </w:p>
    <w:p w14:paraId="6A89BB68" w14:textId="1C3B0CC3" w:rsidR="009F3690" w:rsidRDefault="009F3690" w:rsidP="009F3690">
      <w:pPr>
        <w:pStyle w:val="ListParagraph"/>
        <w:numPr>
          <w:ilvl w:val="1"/>
          <w:numId w:val="1"/>
        </w:numPr>
      </w:pPr>
      <w:r>
        <w:t>Added an interactive calendar that allows them to hover over days in the month to see when specific events are happening.</w:t>
      </w:r>
    </w:p>
    <w:sectPr w:rsidR="009F36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DFEEC" w14:textId="77777777" w:rsidR="00007445" w:rsidRDefault="00007445" w:rsidP="00007445">
      <w:pPr>
        <w:spacing w:after="0" w:line="240" w:lineRule="auto"/>
      </w:pPr>
      <w:r>
        <w:separator/>
      </w:r>
    </w:p>
  </w:endnote>
  <w:endnote w:type="continuationSeparator" w:id="0">
    <w:p w14:paraId="030353A4" w14:textId="77777777" w:rsidR="00007445" w:rsidRDefault="00007445" w:rsidP="0000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A1485" w14:textId="77777777" w:rsidR="00007445" w:rsidRDefault="00007445" w:rsidP="00007445">
      <w:pPr>
        <w:spacing w:after="0" w:line="240" w:lineRule="auto"/>
      </w:pPr>
      <w:r>
        <w:separator/>
      </w:r>
    </w:p>
  </w:footnote>
  <w:footnote w:type="continuationSeparator" w:id="0">
    <w:p w14:paraId="06C3DA44" w14:textId="77777777" w:rsidR="00007445" w:rsidRDefault="00007445" w:rsidP="00007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511FF" w14:textId="67704F02" w:rsidR="00007445" w:rsidRDefault="00007445">
    <w:pPr>
      <w:pStyle w:val="Header"/>
    </w:pPr>
    <w:r>
      <w:t>INF 286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03388"/>
    <w:multiLevelType w:val="hybridMultilevel"/>
    <w:tmpl w:val="4086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56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5"/>
    <w:rsid w:val="00007445"/>
    <w:rsid w:val="00245C82"/>
    <w:rsid w:val="002472CB"/>
    <w:rsid w:val="008E2BE0"/>
    <w:rsid w:val="0096550D"/>
    <w:rsid w:val="009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B049"/>
  <w15:chartTrackingRefBased/>
  <w15:docId w15:val="{4FF9998B-F0FE-4ECF-94AF-3C27E3FA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45"/>
  </w:style>
  <w:style w:type="paragraph" w:styleId="Footer">
    <w:name w:val="footer"/>
    <w:basedOn w:val="Normal"/>
    <w:link w:val="FooterChar"/>
    <w:uiPriority w:val="99"/>
    <w:unhideWhenUsed/>
    <w:rsid w:val="0000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Stubbs</dc:creator>
  <cp:keywords/>
  <dc:description/>
  <cp:lastModifiedBy>Brayden Stubbs</cp:lastModifiedBy>
  <cp:revision>5</cp:revision>
  <dcterms:created xsi:type="dcterms:W3CDTF">2024-04-28T02:38:00Z</dcterms:created>
  <dcterms:modified xsi:type="dcterms:W3CDTF">2024-04-28T02:48:00Z</dcterms:modified>
</cp:coreProperties>
</file>